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93C5F" w14:textId="18699EE2" w:rsidR="008A376F" w:rsidRDefault="001A6BF3" w:rsidP="008A376F">
      <w:pPr>
        <w:pStyle w:val="BodyText"/>
        <w:rPr>
          <w:b/>
          <w:sz w:val="32"/>
          <w:szCs w:val="32"/>
        </w:rPr>
      </w:pPr>
      <w:r>
        <w:rPr>
          <w:b/>
          <w:sz w:val="32"/>
          <w:szCs w:val="32"/>
        </w:rPr>
        <w:t xml:space="preserve">Design </w:t>
      </w:r>
      <w:r w:rsidR="00CB175C" w:rsidRPr="00CB175C">
        <w:rPr>
          <w:b/>
          <w:sz w:val="32"/>
          <w:szCs w:val="32"/>
        </w:rPr>
        <w:t xml:space="preserve">Idea </w:t>
      </w:r>
      <w:r w:rsidR="005449E4">
        <w:rPr>
          <w:b/>
          <w:sz w:val="32"/>
          <w:szCs w:val="32"/>
        </w:rPr>
        <w:t>Description</w:t>
      </w:r>
    </w:p>
    <w:p w14:paraId="25E5F8C8" w14:textId="32CA86EC" w:rsidR="00B61CA0" w:rsidRDefault="002F3B33" w:rsidP="008A376F">
      <w:pPr>
        <w:pStyle w:val="BodyText"/>
        <w:rPr>
          <w:szCs w:val="24"/>
        </w:rPr>
      </w:pPr>
      <w:r>
        <w:rPr>
          <w:szCs w:val="24"/>
        </w:rPr>
        <w:t>Name:</w:t>
      </w:r>
      <w:r w:rsidR="00B61CA0">
        <w:rPr>
          <w:szCs w:val="24"/>
        </w:rPr>
        <w:t xml:space="preserve"> Brandin Bulicki</w:t>
      </w:r>
    </w:p>
    <w:p w14:paraId="7DFF7F69" w14:textId="2F2D7FF1" w:rsidR="00CB175C" w:rsidRDefault="00CB175C" w:rsidP="008A376F">
      <w:pPr>
        <w:pStyle w:val="BodyText"/>
        <w:rPr>
          <w:szCs w:val="24"/>
        </w:rPr>
      </w:pPr>
      <w:r>
        <w:rPr>
          <w:szCs w:val="24"/>
        </w:rPr>
        <w:t>Team</w:t>
      </w:r>
      <w:r w:rsidR="002F3B33">
        <w:rPr>
          <w:szCs w:val="24"/>
        </w:rPr>
        <w:t>mates Names</w:t>
      </w:r>
      <w:r>
        <w:rPr>
          <w:szCs w:val="24"/>
        </w:rPr>
        <w:t>:</w:t>
      </w:r>
      <w:r w:rsidR="00C06890">
        <w:rPr>
          <w:szCs w:val="24"/>
        </w:rPr>
        <w:t xml:space="preserve"> Joe Hines, </w:t>
      </w:r>
      <w:r w:rsidR="0022278F">
        <w:rPr>
          <w:szCs w:val="24"/>
        </w:rPr>
        <w:t>John</w:t>
      </w:r>
      <w:bookmarkStart w:id="0" w:name="_GoBack"/>
      <w:bookmarkEnd w:id="0"/>
    </w:p>
    <w:p w14:paraId="61FF448C" w14:textId="646FE789" w:rsidR="00CB175C" w:rsidRDefault="00CB175C" w:rsidP="008A376F">
      <w:pPr>
        <w:pStyle w:val="BodyText"/>
        <w:rPr>
          <w:szCs w:val="24"/>
        </w:rPr>
      </w:pPr>
      <w:r>
        <w:rPr>
          <w:szCs w:val="24"/>
        </w:rPr>
        <w:t>Lab section:</w:t>
      </w:r>
      <w:r w:rsidR="00B61CA0">
        <w:rPr>
          <w:szCs w:val="24"/>
        </w:rPr>
        <w:t xml:space="preserve"> 065</w:t>
      </w:r>
    </w:p>
    <w:p w14:paraId="21306E2E" w14:textId="6A4A9A1F" w:rsidR="00CB175C" w:rsidRDefault="00CB175C" w:rsidP="008A376F">
      <w:pPr>
        <w:pStyle w:val="BodyText"/>
        <w:rPr>
          <w:szCs w:val="24"/>
        </w:rPr>
      </w:pPr>
      <w:r>
        <w:rPr>
          <w:szCs w:val="24"/>
        </w:rPr>
        <w:t>Date:</w:t>
      </w:r>
      <w:r w:rsidR="00B61CA0">
        <w:rPr>
          <w:szCs w:val="24"/>
        </w:rPr>
        <w:t xml:space="preserve"> 11/3/16</w:t>
      </w:r>
    </w:p>
    <w:p w14:paraId="1A700379" w14:textId="5DDC2C09" w:rsidR="004A4B01" w:rsidRPr="00CB175C" w:rsidRDefault="004A4B01" w:rsidP="008A376F">
      <w:pPr>
        <w:pStyle w:val="BodyText"/>
        <w:rPr>
          <w:szCs w:val="24"/>
        </w:rPr>
      </w:pPr>
      <w:r>
        <w:rPr>
          <w:szCs w:val="24"/>
        </w:rPr>
        <w:t>This idea is for (check one):   _</w:t>
      </w:r>
      <w:r w:rsidR="00C06890">
        <w:rPr>
          <w:szCs w:val="24"/>
          <w:u w:val="single"/>
        </w:rPr>
        <w:t>X</w:t>
      </w:r>
      <w:r>
        <w:rPr>
          <w:szCs w:val="24"/>
        </w:rPr>
        <w:t>_ Bicycling    __ Clothing    __ Friends    __ Procrastination</w:t>
      </w:r>
    </w:p>
    <w:p w14:paraId="2B9DBB9D" w14:textId="4D0F4257" w:rsidR="00CB175C" w:rsidRPr="00B61CA0" w:rsidRDefault="00CB175C" w:rsidP="008A376F">
      <w:pPr>
        <w:pStyle w:val="BodyText"/>
        <w:rPr>
          <w:b/>
        </w:rPr>
      </w:pPr>
      <w:r w:rsidRPr="004A4B01">
        <w:rPr>
          <w:b/>
        </w:rPr>
        <w:t>Name</w:t>
      </w:r>
      <w:r w:rsidR="00B61CA0">
        <w:rPr>
          <w:b/>
        </w:rPr>
        <w:t xml:space="preserve"> - </w:t>
      </w:r>
      <w:r w:rsidR="004A4B01">
        <w:t>Provide a short name or title for the idea.</w:t>
      </w:r>
    </w:p>
    <w:p w14:paraId="4DEE2B2F" w14:textId="7E3F85D9" w:rsidR="004A4B01" w:rsidRDefault="005264AD" w:rsidP="008A376F">
      <w:pPr>
        <w:pStyle w:val="BodyText"/>
      </w:pPr>
      <w:r>
        <w:t>Hidden GPS Bike Tracker</w:t>
      </w:r>
    </w:p>
    <w:p w14:paraId="3BF73F48" w14:textId="6191E6CF" w:rsidR="00AD6A41" w:rsidRPr="00B61CA0" w:rsidRDefault="00AD6A41" w:rsidP="00AD6A41">
      <w:pPr>
        <w:pStyle w:val="BodyText"/>
        <w:rPr>
          <w:b/>
        </w:rPr>
      </w:pPr>
      <w:r w:rsidRPr="004A4B01">
        <w:rPr>
          <w:b/>
        </w:rPr>
        <w:t>Enhancement</w:t>
      </w:r>
      <w:r w:rsidR="00B61CA0">
        <w:rPr>
          <w:b/>
        </w:rPr>
        <w:t xml:space="preserve"> - </w:t>
      </w:r>
      <w:r>
        <w:t>Describe the enhancement this idea would provide.</w:t>
      </w:r>
    </w:p>
    <w:p w14:paraId="143CA91D" w14:textId="5926FECF" w:rsidR="005264AD" w:rsidRDefault="00FE77E9" w:rsidP="00AD6A41">
      <w:pPr>
        <w:pStyle w:val="BodyText"/>
      </w:pPr>
      <w:r>
        <w:t xml:space="preserve">This will provide enhancement by </w:t>
      </w:r>
      <w:r w:rsidR="005264AD">
        <w:t xml:space="preserve">providing a discrete GPS tracker to be able to monitor the location of your bike.  In the event of theft, the tracker would </w:t>
      </w:r>
      <w:r w:rsidR="00562D04">
        <w:t xml:space="preserve">have </w:t>
      </w:r>
      <w:r w:rsidR="005264AD">
        <w:t>be</w:t>
      </w:r>
      <w:r w:rsidR="00562D04">
        <w:t>en</w:t>
      </w:r>
      <w:r w:rsidR="005264AD">
        <w:t xml:space="preserve"> discretely placed on the bike, hiding it, </w:t>
      </w:r>
      <w:r w:rsidR="00562D04">
        <w:t>not allowing it to be removed.  This would clearly increase the success in finding the bikes.</w:t>
      </w:r>
    </w:p>
    <w:p w14:paraId="536D3DDA" w14:textId="725CD978" w:rsidR="004A4B01" w:rsidRPr="00B61CA0" w:rsidRDefault="004A4B01" w:rsidP="008A376F">
      <w:pPr>
        <w:pStyle w:val="BodyText"/>
        <w:rPr>
          <w:b/>
        </w:rPr>
      </w:pPr>
      <w:r w:rsidRPr="004A4B01">
        <w:rPr>
          <w:b/>
        </w:rPr>
        <w:t>Persona</w:t>
      </w:r>
      <w:r w:rsidR="00B61CA0">
        <w:rPr>
          <w:b/>
        </w:rPr>
        <w:t xml:space="preserve"> - </w:t>
      </w:r>
      <w:r>
        <w:t>Describe the sort of person you think would benefit from your enhancement.</w:t>
      </w:r>
    </w:p>
    <w:p w14:paraId="2B3D59F0" w14:textId="2F22ECF6" w:rsidR="004A4B01" w:rsidRDefault="00FE77E9" w:rsidP="008A376F">
      <w:pPr>
        <w:pStyle w:val="BodyText"/>
      </w:pPr>
      <w:r>
        <w:t xml:space="preserve">The person that would benefit from the </w:t>
      </w:r>
      <w:r w:rsidR="005264AD">
        <w:t xml:space="preserve">enhancement would be anyone with a bike.  This device would allow for easy tracking of their bikes and </w:t>
      </w:r>
      <w:r w:rsidR="00A52596">
        <w:t>limit the success rate in finding a stolen bike.  Even those people who lock their bikes are not immune to theft.</w:t>
      </w:r>
    </w:p>
    <w:p w14:paraId="58E1B84D" w14:textId="57A39696" w:rsidR="00CB175C" w:rsidRPr="00B61CA0" w:rsidRDefault="004A4B01" w:rsidP="008A376F">
      <w:pPr>
        <w:pStyle w:val="BodyText"/>
        <w:rPr>
          <w:b/>
        </w:rPr>
      </w:pPr>
      <w:r w:rsidRPr="004A4B01">
        <w:rPr>
          <w:b/>
        </w:rPr>
        <w:t>Interface</w:t>
      </w:r>
      <w:r w:rsidR="00B61CA0">
        <w:rPr>
          <w:b/>
        </w:rPr>
        <w:t xml:space="preserve"> - </w:t>
      </w:r>
      <w:r w:rsidR="00CB175C">
        <w:t>Describe the design of the user interface for this idea.  Use drawings as well as text.</w:t>
      </w:r>
    </w:p>
    <w:p w14:paraId="517006B9" w14:textId="2D91F1D8" w:rsidR="0022278F" w:rsidRDefault="005264AD" w:rsidP="008A376F">
      <w:pPr>
        <w:pStyle w:val="BodyText"/>
      </w:pPr>
      <w:r>
        <w:t xml:space="preserve">The design interface for this idea </w:t>
      </w:r>
      <w:r w:rsidR="00A52596">
        <w:t xml:space="preserve">would include an app that syncs to the bike’s GPS tracker.  </w:t>
      </w:r>
      <w:proofErr w:type="gramStart"/>
      <w:r w:rsidR="00A52596">
        <w:t>Similar to</w:t>
      </w:r>
      <w:proofErr w:type="gramEnd"/>
      <w:r w:rsidR="00A52596">
        <w:t xml:space="preserve"> the way that “tile” works, connecting to </w:t>
      </w:r>
      <w:r w:rsidR="00562D04">
        <w:t>Wi-Fi</w:t>
      </w:r>
      <w:r w:rsidR="00A52596">
        <w:t xml:space="preserve"> and other user’s Bluetooth, this app would follow like protocols allow for 24/7 monitoring of your bike.  The hardware for this product would be a GPS tracker that would be discretely placed in an unsuspected location.  While the idea spot for this device would be on the tire in some way, leaving no ability to remove it and still ride the bike, it would be too difficult to place it on the tire.  The next best spot would be a place that few would expect it to be, the handles.  </w:t>
      </w:r>
    </w:p>
    <w:p w14:paraId="1D9B3C3F" w14:textId="79700706" w:rsidR="00CB175C" w:rsidRDefault="004A4B01" w:rsidP="008A376F">
      <w:pPr>
        <w:pStyle w:val="BodyText"/>
      </w:pPr>
      <w:r w:rsidRPr="004A4B01">
        <w:rPr>
          <w:b/>
        </w:rPr>
        <w:t>Evaluation</w:t>
      </w:r>
      <w:r w:rsidR="00B61CA0">
        <w:rPr>
          <w:b/>
        </w:rPr>
        <w:t xml:space="preserve"> - </w:t>
      </w:r>
      <w:r w:rsidR="00CB175C">
        <w:t xml:space="preserve">Describe </w:t>
      </w:r>
      <w:r>
        <w:t xml:space="preserve">one specific way to evaluate the </w:t>
      </w:r>
      <w:r w:rsidR="00CB175C">
        <w:t>design</w:t>
      </w:r>
      <w:r>
        <w:t xml:space="preserve"> idea</w:t>
      </w:r>
      <w:r w:rsidR="001A6BF3">
        <w:t>.</w:t>
      </w:r>
    </w:p>
    <w:p w14:paraId="59CA61CC" w14:textId="37CC995A" w:rsidR="001E4CE2" w:rsidRDefault="005264AD" w:rsidP="008A376F">
      <w:pPr>
        <w:pStyle w:val="BodyText"/>
      </w:pPr>
      <w:r>
        <w:t xml:space="preserve">One way to evaluate the device would be to </w:t>
      </w:r>
      <w:r w:rsidR="00A52596">
        <w:t xml:space="preserve">test its accuracy in finding the location of the bike.  Additionally, I would test the ability for people to find the GPS on the bike.  This would show </w:t>
      </w:r>
      <w:r w:rsidR="0022278F">
        <w:t xml:space="preserve">the ability to camouflage into a regular bike.  From evaluating in this way, you can see how well the Hidden GPS is hidden and then decide if the GPS should be moved to a different location. </w:t>
      </w:r>
    </w:p>
    <w:p w14:paraId="3467C36F" w14:textId="77777777" w:rsidR="001E4CE2" w:rsidRPr="00B61CA0" w:rsidRDefault="001E4CE2" w:rsidP="008A376F">
      <w:pPr>
        <w:pStyle w:val="BodyText"/>
        <w:rPr>
          <w:b/>
        </w:rPr>
      </w:pPr>
    </w:p>
    <w:sectPr w:rsidR="001E4CE2" w:rsidRPr="00B61CA0" w:rsidSect="00D33BB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26D52" w14:textId="77777777" w:rsidR="006405ED" w:rsidRDefault="006405ED" w:rsidP="00074848">
      <w:r>
        <w:separator/>
      </w:r>
    </w:p>
  </w:endnote>
  <w:endnote w:type="continuationSeparator" w:id="0">
    <w:p w14:paraId="402EDCDF" w14:textId="77777777" w:rsidR="006405ED" w:rsidRDefault="006405ED" w:rsidP="0007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C1C10" w14:textId="77777777" w:rsidR="006405ED" w:rsidRDefault="006405ED" w:rsidP="00074848">
      <w:r>
        <w:separator/>
      </w:r>
    </w:p>
  </w:footnote>
  <w:footnote w:type="continuationSeparator" w:id="0">
    <w:p w14:paraId="01D4C0D8" w14:textId="77777777" w:rsidR="006405ED" w:rsidRDefault="006405ED" w:rsidP="00074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0B641" w14:textId="729C350D" w:rsidR="00D33BB9" w:rsidRDefault="00D33BB9">
    <w:pPr>
      <w:pStyle w:val="Header"/>
    </w:pPr>
    <w:r>
      <w:t>CI10</w:t>
    </w:r>
    <w:r w:rsidR="00457FFB">
      <w:t>1</w:t>
    </w:r>
  </w:p>
  <w:p w14:paraId="6B326583" w14:textId="031C9FBA" w:rsidR="00D33BB9" w:rsidRPr="00D57314" w:rsidRDefault="00D33BB9">
    <w:pPr>
      <w:pStyle w:val="Header"/>
    </w:pPr>
    <w:r w:rsidRPr="00D57314">
      <w:t xml:space="preserve"> </w:t>
    </w:r>
    <w:r w:rsidRPr="00D57314">
      <w:tab/>
    </w:r>
    <w:r w:rsidRPr="00D57314">
      <w:tab/>
    </w:r>
    <w:r w:rsidRPr="00D57314">
      <w:tab/>
    </w:r>
    <w:r w:rsidRPr="00D5731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2520" w:hanging="360"/>
      </w:pPr>
      <w:rPr>
        <w:rFonts w:ascii="Cambria" w:hAnsi="Cambria" w:cs="Times New Roman"/>
      </w:rPr>
    </w:lvl>
  </w:abstractNum>
  <w:abstractNum w:abstractNumId="1" w15:restartNumberingAfterBreak="0">
    <w:nsid w:val="00000002"/>
    <w:multiLevelType w:val="singleLevel"/>
    <w:tmpl w:val="00000002"/>
    <w:name w:val="WW8Num4"/>
    <w:lvl w:ilvl="0">
      <w:start w:val="1"/>
      <w:numFmt w:val="bullet"/>
      <w:lvlText w:val=""/>
      <w:lvlJc w:val="left"/>
      <w:pPr>
        <w:tabs>
          <w:tab w:val="num" w:pos="0"/>
        </w:tabs>
        <w:ind w:left="1440" w:hanging="360"/>
      </w:pPr>
      <w:rPr>
        <w:rFonts w:ascii="Symbol" w:hAnsi="Symbol" w:cs="Symbol"/>
      </w:rPr>
    </w:lvl>
  </w:abstractNum>
  <w:abstractNum w:abstractNumId="2" w15:restartNumberingAfterBreak="0">
    <w:nsid w:val="00000004"/>
    <w:multiLevelType w:val="singleLevel"/>
    <w:tmpl w:val="A24E3668"/>
    <w:name w:val="WW8Num7"/>
    <w:lvl w:ilvl="0">
      <w:start w:val="1"/>
      <w:numFmt w:val="decimal"/>
      <w:lvlText w:val="%1."/>
      <w:lvlJc w:val="left"/>
      <w:pPr>
        <w:tabs>
          <w:tab w:val="num" w:pos="0"/>
        </w:tabs>
        <w:ind w:left="1080" w:hanging="720"/>
      </w:pPr>
      <w:rPr>
        <w:b w:val="0"/>
        <w:i w:val="0"/>
      </w:rPr>
    </w:lvl>
  </w:abstractNum>
  <w:abstractNum w:abstractNumId="3" w15:restartNumberingAfterBreak="0">
    <w:nsid w:val="00000007"/>
    <w:multiLevelType w:val="multilevel"/>
    <w:tmpl w:val="00000007"/>
    <w:name w:val="WW8Num13"/>
    <w:lvl w:ilvl="0">
      <w:start w:val="1"/>
      <w:numFmt w:val="bullet"/>
      <w:lvlText w:val=""/>
      <w:lvlJc w:val="left"/>
      <w:pPr>
        <w:tabs>
          <w:tab w:val="num" w:pos="0"/>
        </w:tabs>
        <w:ind w:left="2160" w:hanging="360"/>
      </w:pPr>
      <w:rPr>
        <w:rFonts w:ascii="Symbol" w:hAnsi="Symbol" w:cs="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cs="Wingdings"/>
      </w:rPr>
    </w:lvl>
    <w:lvl w:ilvl="3">
      <w:start w:val="1"/>
      <w:numFmt w:val="bullet"/>
      <w:lvlText w:val=""/>
      <w:lvlJc w:val="left"/>
      <w:pPr>
        <w:tabs>
          <w:tab w:val="num" w:pos="0"/>
        </w:tabs>
        <w:ind w:left="4320" w:hanging="360"/>
      </w:pPr>
      <w:rPr>
        <w:rFonts w:ascii="Symbol" w:hAnsi="Symbol" w:cs="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cs="Wingdings"/>
      </w:rPr>
    </w:lvl>
    <w:lvl w:ilvl="6">
      <w:start w:val="1"/>
      <w:numFmt w:val="bullet"/>
      <w:lvlText w:val=""/>
      <w:lvlJc w:val="left"/>
      <w:pPr>
        <w:tabs>
          <w:tab w:val="num" w:pos="0"/>
        </w:tabs>
        <w:ind w:left="6480" w:hanging="360"/>
      </w:pPr>
      <w:rPr>
        <w:rFonts w:ascii="Symbol" w:hAnsi="Symbol" w:cs="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cs="Wingdings"/>
      </w:rPr>
    </w:lvl>
  </w:abstractNum>
  <w:abstractNum w:abstractNumId="4" w15:restartNumberingAfterBreak="0">
    <w:nsid w:val="2117195D"/>
    <w:multiLevelType w:val="hybridMultilevel"/>
    <w:tmpl w:val="737E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213BEA"/>
    <w:multiLevelType w:val="hybridMultilevel"/>
    <w:tmpl w:val="5D2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A5BF2"/>
    <w:multiLevelType w:val="hybridMultilevel"/>
    <w:tmpl w:val="377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3663FF"/>
    <w:multiLevelType w:val="hybridMultilevel"/>
    <w:tmpl w:val="CFA6C2F0"/>
    <w:lvl w:ilvl="0" w:tplc="00000001">
      <w:start w:val="1"/>
      <w:numFmt w:val="bullet"/>
      <w:lvlText w:val="-"/>
      <w:lvlJc w:val="left"/>
      <w:pPr>
        <w:ind w:left="720" w:hanging="360"/>
      </w:pPr>
      <w:rPr>
        <w:rFonts w:ascii="Cambria" w:hAnsi="Cambri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034C8E"/>
    <w:multiLevelType w:val="hybridMultilevel"/>
    <w:tmpl w:val="39C2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A71AD"/>
    <w:multiLevelType w:val="hybridMultilevel"/>
    <w:tmpl w:val="85D2405C"/>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84161"/>
    <w:multiLevelType w:val="hybridMultilevel"/>
    <w:tmpl w:val="E2F4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C77D4"/>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478E6"/>
    <w:multiLevelType w:val="hybridMultilevel"/>
    <w:tmpl w:val="B1E0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A2480"/>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007E5"/>
    <w:multiLevelType w:val="hybridMultilevel"/>
    <w:tmpl w:val="0D5AA4AA"/>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14"/>
  </w:num>
  <w:num w:numId="4">
    <w:abstractNumId w:val="18"/>
  </w:num>
  <w:num w:numId="5">
    <w:abstractNumId w:val="16"/>
  </w:num>
  <w:num w:numId="6">
    <w:abstractNumId w:val="5"/>
  </w:num>
  <w:num w:numId="7">
    <w:abstractNumId w:val="22"/>
  </w:num>
  <w:num w:numId="8">
    <w:abstractNumId w:val="9"/>
  </w:num>
  <w:num w:numId="9">
    <w:abstractNumId w:val="20"/>
  </w:num>
  <w:num w:numId="10">
    <w:abstractNumId w:val="2"/>
  </w:num>
  <w:num w:numId="11">
    <w:abstractNumId w:val="0"/>
  </w:num>
  <w:num w:numId="12">
    <w:abstractNumId w:val="3"/>
  </w:num>
  <w:num w:numId="13">
    <w:abstractNumId w:val="1"/>
  </w:num>
  <w:num w:numId="14">
    <w:abstractNumId w:val="21"/>
  </w:num>
  <w:num w:numId="15">
    <w:abstractNumId w:val="11"/>
  </w:num>
  <w:num w:numId="16">
    <w:abstractNumId w:val="8"/>
  </w:num>
  <w:num w:numId="17">
    <w:abstractNumId w:val="7"/>
  </w:num>
  <w:num w:numId="18">
    <w:abstractNumId w:val="13"/>
  </w:num>
  <w:num w:numId="19">
    <w:abstractNumId w:val="6"/>
  </w:num>
  <w:num w:numId="20">
    <w:abstractNumId w:val="15"/>
  </w:num>
  <w:num w:numId="21">
    <w:abstractNumId w:val="12"/>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A"/>
    <w:rsid w:val="0006496C"/>
    <w:rsid w:val="00074848"/>
    <w:rsid w:val="00075748"/>
    <w:rsid w:val="00091F8F"/>
    <w:rsid w:val="000A7907"/>
    <w:rsid w:val="000C64DF"/>
    <w:rsid w:val="000E2880"/>
    <w:rsid w:val="000E4AD2"/>
    <w:rsid w:val="00102721"/>
    <w:rsid w:val="001816D6"/>
    <w:rsid w:val="0018206E"/>
    <w:rsid w:val="001A1D90"/>
    <w:rsid w:val="001A6BF3"/>
    <w:rsid w:val="001B492F"/>
    <w:rsid w:val="001D063C"/>
    <w:rsid w:val="001D304E"/>
    <w:rsid w:val="001E3E89"/>
    <w:rsid w:val="001E4CE2"/>
    <w:rsid w:val="001E7A6A"/>
    <w:rsid w:val="00201105"/>
    <w:rsid w:val="0022278F"/>
    <w:rsid w:val="00223C56"/>
    <w:rsid w:val="00232FFA"/>
    <w:rsid w:val="00234564"/>
    <w:rsid w:val="00237023"/>
    <w:rsid w:val="00243BB9"/>
    <w:rsid w:val="00261A63"/>
    <w:rsid w:val="002636C3"/>
    <w:rsid w:val="00291354"/>
    <w:rsid w:val="002948BE"/>
    <w:rsid w:val="002A6F73"/>
    <w:rsid w:val="002B6FF0"/>
    <w:rsid w:val="002D2423"/>
    <w:rsid w:val="002D3C0B"/>
    <w:rsid w:val="002F3B33"/>
    <w:rsid w:val="003015AF"/>
    <w:rsid w:val="0031657B"/>
    <w:rsid w:val="00326D36"/>
    <w:rsid w:val="00341DCF"/>
    <w:rsid w:val="00350CDE"/>
    <w:rsid w:val="003521CE"/>
    <w:rsid w:val="00355042"/>
    <w:rsid w:val="00365A8A"/>
    <w:rsid w:val="00384C48"/>
    <w:rsid w:val="00384C7D"/>
    <w:rsid w:val="003E489C"/>
    <w:rsid w:val="004048FC"/>
    <w:rsid w:val="00406237"/>
    <w:rsid w:val="0042114A"/>
    <w:rsid w:val="00421C5A"/>
    <w:rsid w:val="00423C26"/>
    <w:rsid w:val="00423CF1"/>
    <w:rsid w:val="00432E25"/>
    <w:rsid w:val="004574B2"/>
    <w:rsid w:val="00457FFB"/>
    <w:rsid w:val="00477930"/>
    <w:rsid w:val="004A0916"/>
    <w:rsid w:val="004A4B01"/>
    <w:rsid w:val="004D1104"/>
    <w:rsid w:val="004E7137"/>
    <w:rsid w:val="004E7F56"/>
    <w:rsid w:val="00501291"/>
    <w:rsid w:val="005023B4"/>
    <w:rsid w:val="005264AD"/>
    <w:rsid w:val="005376CE"/>
    <w:rsid w:val="00543A54"/>
    <w:rsid w:val="005449E4"/>
    <w:rsid w:val="005559DB"/>
    <w:rsid w:val="005575E4"/>
    <w:rsid w:val="00562D04"/>
    <w:rsid w:val="00571D51"/>
    <w:rsid w:val="00571F23"/>
    <w:rsid w:val="00597F8C"/>
    <w:rsid w:val="005C4B65"/>
    <w:rsid w:val="005E239F"/>
    <w:rsid w:val="005F1F57"/>
    <w:rsid w:val="005F2C64"/>
    <w:rsid w:val="006007C3"/>
    <w:rsid w:val="0060330A"/>
    <w:rsid w:val="00607AFD"/>
    <w:rsid w:val="0063712F"/>
    <w:rsid w:val="006405ED"/>
    <w:rsid w:val="00646D17"/>
    <w:rsid w:val="00661224"/>
    <w:rsid w:val="00675B53"/>
    <w:rsid w:val="00697C0B"/>
    <w:rsid w:val="006A659E"/>
    <w:rsid w:val="006B6DC1"/>
    <w:rsid w:val="006E2AC8"/>
    <w:rsid w:val="006E50A7"/>
    <w:rsid w:val="006F306C"/>
    <w:rsid w:val="007143A9"/>
    <w:rsid w:val="00716F0C"/>
    <w:rsid w:val="00766812"/>
    <w:rsid w:val="0079227B"/>
    <w:rsid w:val="007C18C5"/>
    <w:rsid w:val="007C3558"/>
    <w:rsid w:val="007E00B0"/>
    <w:rsid w:val="007E2995"/>
    <w:rsid w:val="00825A10"/>
    <w:rsid w:val="00836C65"/>
    <w:rsid w:val="008377B6"/>
    <w:rsid w:val="00844BD1"/>
    <w:rsid w:val="00864D5F"/>
    <w:rsid w:val="0088242E"/>
    <w:rsid w:val="00896153"/>
    <w:rsid w:val="0089743E"/>
    <w:rsid w:val="008A376F"/>
    <w:rsid w:val="008B1A56"/>
    <w:rsid w:val="008D271A"/>
    <w:rsid w:val="008D6656"/>
    <w:rsid w:val="008E7364"/>
    <w:rsid w:val="00900282"/>
    <w:rsid w:val="009179B8"/>
    <w:rsid w:val="00934BEC"/>
    <w:rsid w:val="009455C9"/>
    <w:rsid w:val="00950AB3"/>
    <w:rsid w:val="00953DF8"/>
    <w:rsid w:val="00976C24"/>
    <w:rsid w:val="00993094"/>
    <w:rsid w:val="009A0FE7"/>
    <w:rsid w:val="009A374F"/>
    <w:rsid w:val="009D78AC"/>
    <w:rsid w:val="009F3243"/>
    <w:rsid w:val="009F615A"/>
    <w:rsid w:val="00A00A08"/>
    <w:rsid w:val="00A205A6"/>
    <w:rsid w:val="00A26E67"/>
    <w:rsid w:val="00A47539"/>
    <w:rsid w:val="00A52596"/>
    <w:rsid w:val="00A65852"/>
    <w:rsid w:val="00A920FF"/>
    <w:rsid w:val="00AD0C1A"/>
    <w:rsid w:val="00AD5F82"/>
    <w:rsid w:val="00AD6A41"/>
    <w:rsid w:val="00B012C0"/>
    <w:rsid w:val="00B047E0"/>
    <w:rsid w:val="00B100CE"/>
    <w:rsid w:val="00B21C3D"/>
    <w:rsid w:val="00B50A16"/>
    <w:rsid w:val="00B61CA0"/>
    <w:rsid w:val="00B65279"/>
    <w:rsid w:val="00BC2640"/>
    <w:rsid w:val="00BD618B"/>
    <w:rsid w:val="00C06890"/>
    <w:rsid w:val="00C07A3B"/>
    <w:rsid w:val="00C12A2B"/>
    <w:rsid w:val="00C30B7B"/>
    <w:rsid w:val="00C41A4C"/>
    <w:rsid w:val="00C41D9C"/>
    <w:rsid w:val="00C51AEE"/>
    <w:rsid w:val="00C56B65"/>
    <w:rsid w:val="00C746FD"/>
    <w:rsid w:val="00C91FB1"/>
    <w:rsid w:val="00CB175C"/>
    <w:rsid w:val="00CB7F65"/>
    <w:rsid w:val="00CC172D"/>
    <w:rsid w:val="00CC7B11"/>
    <w:rsid w:val="00CE08FF"/>
    <w:rsid w:val="00CF339C"/>
    <w:rsid w:val="00D20E95"/>
    <w:rsid w:val="00D22AA2"/>
    <w:rsid w:val="00D276D9"/>
    <w:rsid w:val="00D32E0A"/>
    <w:rsid w:val="00D33BB9"/>
    <w:rsid w:val="00D57314"/>
    <w:rsid w:val="00D777DE"/>
    <w:rsid w:val="00D87E70"/>
    <w:rsid w:val="00D95511"/>
    <w:rsid w:val="00DB3F87"/>
    <w:rsid w:val="00DB57FF"/>
    <w:rsid w:val="00DD0DAC"/>
    <w:rsid w:val="00DD35A3"/>
    <w:rsid w:val="00DE7F73"/>
    <w:rsid w:val="00DF0A35"/>
    <w:rsid w:val="00DF1D7B"/>
    <w:rsid w:val="00DF2E37"/>
    <w:rsid w:val="00E01ED9"/>
    <w:rsid w:val="00E138FD"/>
    <w:rsid w:val="00E34F67"/>
    <w:rsid w:val="00E404D1"/>
    <w:rsid w:val="00E9077F"/>
    <w:rsid w:val="00E97C55"/>
    <w:rsid w:val="00EB54C7"/>
    <w:rsid w:val="00EC5442"/>
    <w:rsid w:val="00F02E72"/>
    <w:rsid w:val="00F06160"/>
    <w:rsid w:val="00F1153E"/>
    <w:rsid w:val="00F14E3C"/>
    <w:rsid w:val="00F44D3D"/>
    <w:rsid w:val="00F54485"/>
    <w:rsid w:val="00F64627"/>
    <w:rsid w:val="00F7002E"/>
    <w:rsid w:val="00F7131A"/>
    <w:rsid w:val="00F924A6"/>
    <w:rsid w:val="00FA2F77"/>
    <w:rsid w:val="00FA53BA"/>
    <w:rsid w:val="00FD357A"/>
    <w:rsid w:val="00FE7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EB400"/>
  <w14:defaultImageDpi w14:val="300"/>
  <w15:docId w15:val="{25BFCF68-CAC9-47ED-A060-65673FEF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3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paragraph" w:styleId="NoSpacing">
    <w:name w:val="No Spacing"/>
    <w:uiPriority w:val="1"/>
    <w:qFormat/>
    <w:rsid w:val="007143A9"/>
  </w:style>
  <w:style w:type="paragraph" w:styleId="BodyText">
    <w:name w:val="Body Text"/>
    <w:basedOn w:val="Normal"/>
    <w:link w:val="BodyTextChar"/>
    <w:rsid w:val="008A376F"/>
    <w:pPr>
      <w:spacing w:after="120"/>
      <w:outlineLvl w:val="6"/>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A376F"/>
    <w:rPr>
      <w:rFonts w:ascii="Times New Roman" w:eastAsia="Times New Roman" w:hAnsi="Times New Roman" w:cs="Times New Roman"/>
      <w:szCs w:val="20"/>
    </w:rPr>
  </w:style>
  <w:style w:type="paragraph" w:styleId="Title">
    <w:name w:val="Title"/>
    <w:basedOn w:val="Normal"/>
    <w:link w:val="TitleChar"/>
    <w:qFormat/>
    <w:rsid w:val="008A376F"/>
    <w:pPr>
      <w:spacing w:before="240" w:after="60"/>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8A376F"/>
    <w:rPr>
      <w:rFonts w:ascii="Times New Roman" w:eastAsia="Times New Roman" w:hAnsi="Times New Roman" w:cs="Times New Roman"/>
      <w:b/>
      <w:kern w:val="40"/>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556213">
      <w:bodyDiv w:val="1"/>
      <w:marLeft w:val="0"/>
      <w:marRight w:val="0"/>
      <w:marTop w:val="0"/>
      <w:marBottom w:val="0"/>
      <w:divBdr>
        <w:top w:val="none" w:sz="0" w:space="0" w:color="auto"/>
        <w:left w:val="none" w:sz="0" w:space="0" w:color="auto"/>
        <w:bottom w:val="none" w:sz="0" w:space="0" w:color="auto"/>
        <w:right w:val="none" w:sz="0" w:space="0" w:color="auto"/>
      </w:divBdr>
      <w:divsChild>
        <w:div w:id="1899515780">
          <w:marLeft w:val="547"/>
          <w:marRight w:val="0"/>
          <w:marTop w:val="562"/>
          <w:marBottom w:val="0"/>
          <w:divBdr>
            <w:top w:val="none" w:sz="0" w:space="0" w:color="auto"/>
            <w:left w:val="none" w:sz="0" w:space="0" w:color="auto"/>
            <w:bottom w:val="none" w:sz="0" w:space="0" w:color="auto"/>
            <w:right w:val="none" w:sz="0" w:space="0" w:color="auto"/>
          </w:divBdr>
        </w:div>
        <w:div w:id="1414013497">
          <w:marLeft w:val="547"/>
          <w:marRight w:val="0"/>
          <w:marTop w:val="562"/>
          <w:marBottom w:val="0"/>
          <w:divBdr>
            <w:top w:val="none" w:sz="0" w:space="0" w:color="auto"/>
            <w:left w:val="none" w:sz="0" w:space="0" w:color="auto"/>
            <w:bottom w:val="none" w:sz="0" w:space="0" w:color="auto"/>
            <w:right w:val="none" w:sz="0" w:space="0" w:color="auto"/>
          </w:divBdr>
        </w:div>
        <w:div w:id="594289514">
          <w:marLeft w:val="547"/>
          <w:marRight w:val="0"/>
          <w:marTop w:val="562"/>
          <w:marBottom w:val="0"/>
          <w:divBdr>
            <w:top w:val="none" w:sz="0" w:space="0" w:color="auto"/>
            <w:left w:val="none" w:sz="0" w:space="0" w:color="auto"/>
            <w:bottom w:val="none" w:sz="0" w:space="0" w:color="auto"/>
            <w:right w:val="none" w:sz="0" w:space="0" w:color="auto"/>
          </w:divBdr>
        </w:div>
        <w:div w:id="198278399">
          <w:marLeft w:val="547"/>
          <w:marRight w:val="0"/>
          <w:marTop w:val="56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D2852-16AC-47A9-BCE0-B5F40351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Brandin Bulicki</cp:lastModifiedBy>
  <cp:revision>28</cp:revision>
  <cp:lastPrinted>2014-12-22T16:18:00Z</cp:lastPrinted>
  <dcterms:created xsi:type="dcterms:W3CDTF">2015-01-14T22:32:00Z</dcterms:created>
  <dcterms:modified xsi:type="dcterms:W3CDTF">2016-11-09T02:08:00Z</dcterms:modified>
</cp:coreProperties>
</file>